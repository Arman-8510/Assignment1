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783625" w14:textId="6B524B57" w:rsidR="002569BC" w:rsidRDefault="002569BC">
      <w:pPr>
        <w:jc w:val="center"/>
        <w:rPr>
          <w:rFonts w:ascii="Cambria" w:hAnsi="Cambria" w:cs="Cambria"/>
          <w:b/>
        </w:rPr>
      </w:pPr>
      <w:r w:rsidRPr="00316B8B">
        <w:rPr>
          <w:rFonts w:ascii="Cambria" w:hAnsi="Cambria" w:cs="Cambria"/>
          <w:b/>
        </w:rPr>
        <w:t xml:space="preserve">Assignment </w:t>
      </w:r>
      <w:r w:rsidR="00A82BC4">
        <w:rPr>
          <w:rFonts w:ascii="Cambria" w:hAnsi="Cambria" w:cs="Cambria"/>
          <w:b/>
        </w:rPr>
        <w:t>1</w:t>
      </w:r>
      <w:r w:rsidRPr="00316B8B">
        <w:rPr>
          <w:rFonts w:ascii="Cambria" w:hAnsi="Cambria" w:cs="Cambria"/>
          <w:b/>
        </w:rPr>
        <w:t xml:space="preserve"> –</w:t>
      </w:r>
      <w:r w:rsidR="00C42C13">
        <w:rPr>
          <w:rFonts w:ascii="Cambria" w:hAnsi="Cambria" w:cs="Cambria"/>
          <w:b/>
        </w:rPr>
        <w:t xml:space="preserve">Server-Side Scripting with </w:t>
      </w:r>
      <w:r w:rsidR="00A82BC4">
        <w:rPr>
          <w:rFonts w:ascii="Cambria" w:hAnsi="Cambria" w:cs="Cambria"/>
          <w:b/>
        </w:rPr>
        <w:t>ASP.NET</w:t>
      </w:r>
    </w:p>
    <w:p w14:paraId="143596AC" w14:textId="77777777" w:rsidR="009E2F2E" w:rsidRDefault="009E2F2E">
      <w:pPr>
        <w:jc w:val="center"/>
        <w:rPr>
          <w:rFonts w:ascii="Cambria" w:hAnsi="Cambria" w:cs="Cambria"/>
          <w:b/>
          <w:color w:val="0070C0"/>
        </w:rPr>
      </w:pPr>
    </w:p>
    <w:p w14:paraId="3D30D005" w14:textId="67A731FD" w:rsidR="00AE7E04" w:rsidRDefault="00AE7E04">
      <w:pPr>
        <w:jc w:val="center"/>
        <w:rPr>
          <w:rFonts w:ascii="Cambria" w:hAnsi="Cambria" w:cs="Cambria"/>
          <w:b/>
        </w:rPr>
      </w:pPr>
      <w:r w:rsidRPr="009E2F2E">
        <w:rPr>
          <w:rFonts w:ascii="Cambria" w:hAnsi="Cambria" w:cs="Cambria"/>
          <w:b/>
          <w:color w:val="0070C0"/>
        </w:rPr>
        <w:t>Project Plan Template</w:t>
      </w:r>
    </w:p>
    <w:p w14:paraId="43B21F4A" w14:textId="269259CE" w:rsidR="007B4E9C" w:rsidRDefault="007B4E9C">
      <w:pPr>
        <w:jc w:val="center"/>
        <w:rPr>
          <w:rFonts w:ascii="Cambria" w:hAnsi="Cambria" w:cs="Cambria"/>
          <w:b/>
        </w:rPr>
      </w:pPr>
    </w:p>
    <w:p w14:paraId="5B55F372" w14:textId="041E32B6" w:rsidR="007B4E9C" w:rsidRPr="00DD497C" w:rsidRDefault="00DD497C" w:rsidP="00E70D26">
      <w:pPr>
        <w:rPr>
          <w:rFonts w:ascii="Cambria" w:hAnsi="Cambria" w:cs="Cambria"/>
          <w:color w:val="FF0000"/>
        </w:rPr>
      </w:pPr>
      <w:r w:rsidRPr="00E70D26">
        <w:rPr>
          <w:rFonts w:ascii="Cambria" w:hAnsi="Cambria" w:cs="Cambria"/>
          <w:b/>
          <w:color w:val="FF0000"/>
          <w:sz w:val="25"/>
          <w:szCs w:val="25"/>
        </w:rPr>
        <w:t>Before submitting this document, you must first submit your project idea</w:t>
      </w:r>
      <w:r w:rsidRPr="00DD497C">
        <w:rPr>
          <w:rFonts w:ascii="Cambria" w:hAnsi="Cambria" w:cs="Cambria"/>
          <w:b/>
          <w:color w:val="FF0000"/>
        </w:rPr>
        <w:t xml:space="preserve"> </w:t>
      </w:r>
      <w:r w:rsidR="00C55F45">
        <w:rPr>
          <w:rFonts w:ascii="Cambria" w:hAnsi="Cambria" w:cs="Cambria"/>
          <w:b/>
          <w:color w:val="FF0000"/>
        </w:rPr>
        <w:t>(</w:t>
      </w:r>
      <w:hyperlink r:id="rId8" w:history="1">
        <w:r w:rsidR="00E06793">
          <w:rPr>
            <w:rStyle w:val="Hyperlink"/>
            <w:rFonts w:ascii="Cambria" w:hAnsi="Cambria" w:cs="Cambria"/>
            <w:b/>
          </w:rPr>
          <w:t>MS Teams - Group Project - Registration - COMP2084 S24-03.xlsx</w:t>
        </w:r>
      </w:hyperlink>
      <w:r w:rsidR="00C55F45">
        <w:rPr>
          <w:rFonts w:ascii="Cambria" w:hAnsi="Cambria" w:cs="Cambria"/>
          <w:b/>
          <w:color w:val="FF0000"/>
        </w:rPr>
        <w:t>)</w:t>
      </w:r>
      <w:r w:rsidRPr="00DD497C">
        <w:rPr>
          <w:rFonts w:ascii="Cambria" w:hAnsi="Cambria" w:cs="Cambria"/>
          <w:color w:val="FF0000"/>
        </w:rPr>
        <w:t xml:space="preserve">. First review the list of projects already submitted to ensure your application is </w:t>
      </w:r>
      <w:r w:rsidRPr="00DD497C">
        <w:rPr>
          <w:rFonts w:ascii="Cambria" w:hAnsi="Cambria" w:cs="Cambria"/>
          <w:b/>
          <w:color w:val="FF0000"/>
        </w:rPr>
        <w:t>unique</w:t>
      </w:r>
      <w:r w:rsidRPr="00DD497C">
        <w:rPr>
          <w:rFonts w:ascii="Cambria" w:hAnsi="Cambria" w:cs="Cambria"/>
          <w:color w:val="FF0000"/>
        </w:rPr>
        <w:t>.</w:t>
      </w:r>
      <w:r w:rsidR="00E76360">
        <w:rPr>
          <w:rFonts w:ascii="Cambria" w:hAnsi="Cambria" w:cs="Cambria"/>
          <w:color w:val="FF0000"/>
        </w:rPr>
        <w:t xml:space="preserve">  You cannot build an online store for this assignment as we are doing that together in class.</w:t>
      </w:r>
    </w:p>
    <w:p w14:paraId="1A8ADE5E" w14:textId="71F7257C" w:rsidR="00DD497C" w:rsidRDefault="00DD497C" w:rsidP="007B4E9C">
      <w:pPr>
        <w:rPr>
          <w:rFonts w:ascii="Cambria" w:hAnsi="Cambria" w:cs="Cambria"/>
          <w:b/>
        </w:rPr>
      </w:pPr>
    </w:p>
    <w:p w14:paraId="3165EF19" w14:textId="56338F2A" w:rsidR="00DD497C" w:rsidRDefault="00DD497C" w:rsidP="007B4E9C">
      <w:pPr>
        <w:rPr>
          <w:rFonts w:ascii="Cambria" w:hAnsi="Cambria" w:cs="Cambria"/>
        </w:rPr>
      </w:pPr>
      <w:r>
        <w:rPr>
          <w:rFonts w:ascii="Cambria" w:hAnsi="Cambria" w:cs="Cambria"/>
        </w:rPr>
        <w:t xml:space="preserve">The application you will build will be done in </w:t>
      </w:r>
      <w:r w:rsidR="008B598D">
        <w:rPr>
          <w:rFonts w:ascii="Cambria" w:hAnsi="Cambria" w:cs="Cambria"/>
        </w:rPr>
        <w:t>4</w:t>
      </w:r>
      <w:r>
        <w:rPr>
          <w:rFonts w:ascii="Cambria" w:hAnsi="Cambria" w:cs="Cambria"/>
        </w:rPr>
        <w:t xml:space="preserve"> parts (this being the first) </w:t>
      </w:r>
      <w:r w:rsidR="000E747E">
        <w:rPr>
          <w:rFonts w:ascii="Cambria" w:hAnsi="Cambria" w:cs="Cambria"/>
        </w:rPr>
        <w:t>over</w:t>
      </w:r>
      <w:r>
        <w:rPr>
          <w:rFonts w:ascii="Cambria" w:hAnsi="Cambria" w:cs="Cambria"/>
        </w:rPr>
        <w:t xml:space="preserve"> the semester for a total of 4</w:t>
      </w:r>
      <w:r w:rsidR="000F5B23">
        <w:rPr>
          <w:rFonts w:ascii="Cambria" w:hAnsi="Cambria" w:cs="Cambria"/>
        </w:rPr>
        <w:t>0</w:t>
      </w:r>
      <w:r>
        <w:rPr>
          <w:rFonts w:ascii="Cambria" w:hAnsi="Cambria" w:cs="Cambria"/>
        </w:rPr>
        <w:t>% of your overall grade.</w:t>
      </w:r>
    </w:p>
    <w:p w14:paraId="5BA0CA43" w14:textId="65C419E0" w:rsidR="00DD497C" w:rsidRDefault="00DD497C" w:rsidP="007B4E9C">
      <w:pPr>
        <w:rPr>
          <w:rFonts w:ascii="Cambria" w:hAnsi="Cambria" w:cs="Cambria"/>
        </w:rPr>
      </w:pPr>
    </w:p>
    <w:p w14:paraId="75BF6A34" w14:textId="02CF1AA9" w:rsidR="00DD497C" w:rsidRDefault="00320721" w:rsidP="008B598D">
      <w:pPr>
        <w:pStyle w:val="ListParagraph"/>
        <w:numPr>
          <w:ilvl w:val="0"/>
          <w:numId w:val="22"/>
        </w:numPr>
        <w:rPr>
          <w:lang w:eastAsia="en-US"/>
        </w:rPr>
      </w:pPr>
      <w:r>
        <w:rPr>
          <w:lang w:eastAsia="en-US"/>
        </w:rPr>
        <w:t>Project Proposal - 5%</w:t>
      </w:r>
    </w:p>
    <w:p w14:paraId="4B5A4440" w14:textId="5E3E878E" w:rsidR="00DD497C" w:rsidRDefault="000E747E" w:rsidP="008B598D">
      <w:pPr>
        <w:pStyle w:val="ListParagraph"/>
        <w:numPr>
          <w:ilvl w:val="0"/>
          <w:numId w:val="22"/>
        </w:numPr>
        <w:rPr>
          <w:lang w:eastAsia="en-US"/>
        </w:rPr>
      </w:pPr>
      <w:r>
        <w:rPr>
          <w:lang w:eastAsia="en-US"/>
        </w:rPr>
        <w:t xml:space="preserve">CRUD </w:t>
      </w:r>
      <w:r w:rsidR="00DD497C">
        <w:rPr>
          <w:lang w:eastAsia="en-US"/>
        </w:rPr>
        <w:t>Functionality - 15%</w:t>
      </w:r>
    </w:p>
    <w:p w14:paraId="60F932B9" w14:textId="1FE33B57" w:rsidR="00DD497C" w:rsidRDefault="00DD497C" w:rsidP="008B598D">
      <w:pPr>
        <w:pStyle w:val="ListParagraph"/>
        <w:numPr>
          <w:ilvl w:val="0"/>
          <w:numId w:val="22"/>
        </w:numPr>
        <w:rPr>
          <w:lang w:eastAsia="en-US"/>
        </w:rPr>
      </w:pPr>
      <w:r>
        <w:rPr>
          <w:lang w:eastAsia="en-US"/>
        </w:rPr>
        <w:t>Authentication - 10%</w:t>
      </w:r>
    </w:p>
    <w:p w14:paraId="531BDD7D" w14:textId="7E054612" w:rsidR="00DD497C" w:rsidRDefault="00916BD2" w:rsidP="008B598D">
      <w:pPr>
        <w:pStyle w:val="ListParagraph"/>
        <w:numPr>
          <w:ilvl w:val="0"/>
          <w:numId w:val="22"/>
        </w:numPr>
        <w:rPr>
          <w:lang w:eastAsia="en-US"/>
        </w:rPr>
      </w:pPr>
      <w:r>
        <w:rPr>
          <w:lang w:eastAsia="en-US"/>
        </w:rPr>
        <w:t xml:space="preserve">Project </w:t>
      </w:r>
      <w:r w:rsidR="00A73C57" w:rsidRPr="00A73C57">
        <w:rPr>
          <w:lang w:eastAsia="en-US"/>
        </w:rPr>
        <w:t>Presentation</w:t>
      </w:r>
      <w:r w:rsidR="00DD497C">
        <w:rPr>
          <w:lang w:eastAsia="en-US"/>
        </w:rPr>
        <w:t xml:space="preserve"> - 10%</w:t>
      </w:r>
    </w:p>
    <w:p w14:paraId="7694BDB2" w14:textId="77777777" w:rsidR="00DD497C" w:rsidRDefault="00DD497C" w:rsidP="007B4E9C">
      <w:pPr>
        <w:rPr>
          <w:rFonts w:ascii="Cambria" w:hAnsi="Cambria" w:cs="Cambria"/>
          <w:b/>
        </w:rPr>
      </w:pPr>
    </w:p>
    <w:p w14:paraId="49B06847" w14:textId="4F6FEF5E" w:rsidR="00D91069" w:rsidRDefault="00D91069" w:rsidP="007B4E9C">
      <w:pPr>
        <w:rPr>
          <w:rFonts w:ascii="Cambria" w:hAnsi="Cambria" w:cs="Cambria"/>
          <w:b/>
        </w:rPr>
      </w:pPr>
      <w:r>
        <w:rPr>
          <w:rFonts w:ascii="Cambria" w:hAnsi="Cambria" w:cs="Cambria"/>
          <w:b/>
        </w:rPr>
        <w:t>Group Number:</w:t>
      </w:r>
    </w:p>
    <w:p w14:paraId="0027DE13" w14:textId="77777777" w:rsidR="00D91069" w:rsidRDefault="00D91069" w:rsidP="007B4E9C">
      <w:pPr>
        <w:rPr>
          <w:rFonts w:ascii="Cambria" w:hAnsi="Cambria" w:cs="Cambria"/>
          <w:b/>
        </w:rPr>
      </w:pPr>
    </w:p>
    <w:p w14:paraId="6DB410CF" w14:textId="5D2BB893" w:rsidR="00D91069" w:rsidRDefault="00D91069" w:rsidP="007B4E9C">
      <w:pPr>
        <w:rPr>
          <w:rFonts w:ascii="Cambria" w:hAnsi="Cambria" w:cs="Cambria"/>
          <w:b/>
        </w:rPr>
      </w:pPr>
      <w:r>
        <w:rPr>
          <w:rFonts w:ascii="Cambria" w:hAnsi="Cambria" w:cs="Cambria"/>
          <w:b/>
        </w:rPr>
        <w:t>Group Members</w:t>
      </w:r>
    </w:p>
    <w:p w14:paraId="578C0548" w14:textId="235E426C" w:rsidR="007B4E9C" w:rsidRDefault="007B4E9C" w:rsidP="007B4E9C">
      <w:pPr>
        <w:rPr>
          <w:rFonts w:ascii="Cambria" w:hAnsi="Cambria" w:cs="Cambria"/>
          <w:b/>
        </w:rPr>
      </w:pPr>
      <w:r>
        <w:rPr>
          <w:rFonts w:ascii="Cambria" w:hAnsi="Cambria" w:cs="Cambria"/>
          <w:b/>
        </w:rPr>
        <w:t>Student</w:t>
      </w:r>
      <w:r w:rsidR="00D91069">
        <w:rPr>
          <w:rFonts w:ascii="Cambria" w:hAnsi="Cambria" w:cs="Cambria"/>
          <w:b/>
        </w:rPr>
        <w:t>#1:</w:t>
      </w:r>
      <w:r>
        <w:rPr>
          <w:rFonts w:ascii="Cambria" w:hAnsi="Cambria" w:cs="Cambria"/>
          <w:b/>
        </w:rPr>
        <w:t xml:space="preserve"> </w:t>
      </w:r>
      <w:r w:rsidR="00B2369B">
        <w:rPr>
          <w:rFonts w:ascii="Cambria" w:hAnsi="Cambria" w:cs="Cambria"/>
          <w:bCs/>
        </w:rPr>
        <w:t>Armanjot Singh Malik</w:t>
      </w:r>
      <w:r w:rsidR="00D91069" w:rsidRPr="00D91069">
        <w:rPr>
          <w:rFonts w:ascii="Cambria" w:hAnsi="Cambria" w:cs="Cambria"/>
          <w:bCs/>
        </w:rPr>
        <w:t xml:space="preserve">, </w:t>
      </w:r>
      <w:r w:rsidR="00B2369B">
        <w:rPr>
          <w:rFonts w:ascii="Cambria" w:hAnsi="Cambria" w:cs="Cambria"/>
          <w:bCs/>
        </w:rPr>
        <w:t>200550704</w:t>
      </w:r>
      <w:r w:rsidR="00D91069" w:rsidRPr="00D91069">
        <w:rPr>
          <w:rFonts w:ascii="Cambria" w:hAnsi="Cambria" w:cs="Cambria"/>
          <w:bCs/>
        </w:rPr>
        <w:t xml:space="preserve">, and </w:t>
      </w:r>
      <w:r w:rsidR="00B2369B">
        <w:rPr>
          <w:rFonts w:ascii="Cambria" w:hAnsi="Cambria" w:cs="Cambria"/>
          <w:bCs/>
        </w:rPr>
        <w:t>200550704@studen</w:t>
      </w:r>
      <w:r w:rsidR="00BB3441">
        <w:rPr>
          <w:rFonts w:ascii="Cambria" w:hAnsi="Cambria" w:cs="Cambria"/>
          <w:bCs/>
        </w:rPr>
        <w:t>t</w:t>
      </w:r>
      <w:r w:rsidR="00B2369B">
        <w:rPr>
          <w:rFonts w:ascii="Cambria" w:hAnsi="Cambria" w:cs="Cambria"/>
          <w:bCs/>
        </w:rPr>
        <w:t>.georgianc.on.ca</w:t>
      </w:r>
    </w:p>
    <w:p w14:paraId="1ABB1C9E" w14:textId="5242481B" w:rsidR="00BB3441" w:rsidRDefault="00D91069" w:rsidP="007B4E9C">
      <w:pPr>
        <w:rPr>
          <w:rFonts w:ascii="Cambria" w:hAnsi="Cambria" w:cs="Cambria"/>
          <w:bCs/>
        </w:rPr>
      </w:pPr>
      <w:r>
        <w:rPr>
          <w:rFonts w:ascii="Cambria" w:hAnsi="Cambria" w:cs="Cambria"/>
          <w:b/>
        </w:rPr>
        <w:t xml:space="preserve">Student#2: </w:t>
      </w:r>
      <w:r w:rsidR="00BB3441" w:rsidRPr="00BB3441">
        <w:rPr>
          <w:rFonts w:ascii="Cambria" w:hAnsi="Cambria" w:cs="Cambria"/>
          <w:bCs/>
        </w:rPr>
        <w:t xml:space="preserve">Avleen Kaur-200562749- </w:t>
      </w:r>
      <w:hyperlink r:id="rId9" w:history="1">
        <w:r w:rsidR="00BB3441" w:rsidRPr="004564B1">
          <w:rPr>
            <w:rStyle w:val="Hyperlink"/>
            <w:rFonts w:ascii="Cambria" w:hAnsi="Cambria" w:cs="Cambria"/>
            <w:bCs/>
          </w:rPr>
          <w:t>200562749@student.georgianc.on.ca</w:t>
        </w:r>
      </w:hyperlink>
    </w:p>
    <w:p w14:paraId="72C2170F" w14:textId="2EEF49C7" w:rsidR="002569BC" w:rsidRDefault="008E4F31">
      <w:pPr>
        <w:rPr>
          <w:rFonts w:ascii="Cambria" w:hAnsi="Cambria" w:cs="Cambria"/>
          <w:bCs/>
        </w:rPr>
      </w:pPr>
      <w:r>
        <w:rPr>
          <w:rFonts w:ascii="Cambria" w:hAnsi="Cambria" w:cs="Cambria"/>
          <w:b/>
        </w:rPr>
        <w:t>Student#</w:t>
      </w:r>
      <w:r w:rsidR="00EE0501">
        <w:rPr>
          <w:rFonts w:ascii="Cambria" w:hAnsi="Cambria" w:cs="Cambria"/>
          <w:b/>
        </w:rPr>
        <w:t>3</w:t>
      </w:r>
      <w:r>
        <w:rPr>
          <w:rFonts w:ascii="Cambria" w:hAnsi="Cambria" w:cs="Cambria"/>
          <w:b/>
        </w:rPr>
        <w:t xml:space="preserve">: </w:t>
      </w:r>
      <w:r w:rsidR="00BB3441" w:rsidRPr="00BB3441">
        <w:rPr>
          <w:rFonts w:ascii="Cambria" w:hAnsi="Cambria" w:cs="Cambria"/>
          <w:bCs/>
        </w:rPr>
        <w:t xml:space="preserve">Palakpreet Kaur- 200564275 - </w:t>
      </w:r>
      <w:hyperlink r:id="rId10" w:history="1">
        <w:r w:rsidR="00BB3441" w:rsidRPr="004564B1">
          <w:rPr>
            <w:rStyle w:val="Hyperlink"/>
            <w:rFonts w:ascii="Cambria" w:hAnsi="Cambria" w:cs="Cambria"/>
            <w:bCs/>
          </w:rPr>
          <w:t>200564275@student.georgianc.on.ca</w:t>
        </w:r>
      </w:hyperlink>
    </w:p>
    <w:p w14:paraId="7AF0CF7D" w14:textId="77777777" w:rsidR="00BB3441" w:rsidRPr="00316B8B" w:rsidRDefault="00BB3441">
      <w:pPr>
        <w:rPr>
          <w:rFonts w:ascii="Cambria" w:hAnsi="Cambria" w:cs="Cambria"/>
          <w:b/>
        </w:rPr>
      </w:pPr>
    </w:p>
    <w:p w14:paraId="3577B4BD" w14:textId="663401D4" w:rsidR="00F929EE" w:rsidRPr="00AE7E04" w:rsidRDefault="00AE7E04">
      <w:pPr>
        <w:rPr>
          <w:rFonts w:ascii="Cambria" w:hAnsi="Cambria" w:cs="Cambria"/>
        </w:rPr>
      </w:pPr>
      <w:r>
        <w:rPr>
          <w:rFonts w:ascii="Cambria" w:hAnsi="Cambria" w:cs="Cambria"/>
          <w:b/>
        </w:rPr>
        <w:t>Purpose of your application</w:t>
      </w:r>
      <w:r w:rsidR="002569BC" w:rsidRPr="00316B8B">
        <w:rPr>
          <w:rFonts w:ascii="Cambria" w:hAnsi="Cambria" w:cs="Cambria"/>
          <w:b/>
        </w:rPr>
        <w:t>:</w:t>
      </w:r>
      <w:r>
        <w:rPr>
          <w:rFonts w:ascii="Cambria" w:hAnsi="Cambria" w:cs="Cambria"/>
          <w:b/>
        </w:rPr>
        <w:t xml:space="preserve"> </w:t>
      </w:r>
      <w:r w:rsidR="007B4E9C">
        <w:rPr>
          <w:rFonts w:ascii="Cambria" w:hAnsi="Cambria" w:cs="Cambria"/>
          <w:b/>
        </w:rPr>
        <w:t>(2 marks)</w:t>
      </w:r>
      <w:r w:rsidR="00C968E0" w:rsidRPr="00316B8B">
        <w:rPr>
          <w:rFonts w:ascii="Cambria" w:hAnsi="Cambria" w:cs="Cambria"/>
          <w:b/>
        </w:rPr>
        <w:br/>
      </w:r>
      <w:r w:rsidR="00915880" w:rsidRPr="00915880">
        <w:rPr>
          <w:rFonts w:ascii="Cambria" w:hAnsi="Cambria" w:cs="Cambria"/>
        </w:rPr>
        <w:t xml:space="preserve">A simple web application called Carbon </w:t>
      </w:r>
      <w:r w:rsidR="00643C35">
        <w:rPr>
          <w:rFonts w:ascii="Cambria" w:hAnsi="Cambria" w:cs="Cambria"/>
        </w:rPr>
        <w:t>Impact</w:t>
      </w:r>
      <w:r w:rsidR="00915880" w:rsidRPr="00915880">
        <w:rPr>
          <w:rFonts w:ascii="Cambria" w:hAnsi="Cambria" w:cs="Cambria"/>
        </w:rPr>
        <w:t xml:space="preserve"> Tracker was created to assist people in monitoring and lowering their carbon impact. It provides resources for tracking and evaluating energy consumption, travel patterns, and other actions that increase greenhouse gas emissions. People may use this application to help them make decisions that are more environmentally friendly. The primary goals are to promote sustainable </w:t>
      </w:r>
      <w:r w:rsidR="00643C35">
        <w:rPr>
          <w:rFonts w:ascii="Cambria" w:hAnsi="Cambria" w:cs="Cambria"/>
        </w:rPr>
        <w:t>behavior</w:t>
      </w:r>
      <w:r w:rsidR="00915880" w:rsidRPr="00915880">
        <w:rPr>
          <w:rFonts w:ascii="Cambria" w:hAnsi="Cambria" w:cs="Cambria"/>
        </w:rPr>
        <w:t xml:space="preserve"> and raise awareness, which </w:t>
      </w:r>
      <w:r w:rsidR="00643C35">
        <w:rPr>
          <w:rFonts w:ascii="Cambria" w:hAnsi="Cambria" w:cs="Cambria"/>
        </w:rPr>
        <w:t>is</w:t>
      </w:r>
      <w:r w:rsidR="00915880" w:rsidRPr="00915880">
        <w:rPr>
          <w:rFonts w:ascii="Cambria" w:hAnsi="Cambria" w:cs="Cambria"/>
        </w:rPr>
        <w:t xml:space="preserve"> achieved by offering professional guidance and insights.</w:t>
      </w:r>
    </w:p>
    <w:p w14:paraId="422AB47B" w14:textId="77777777" w:rsidR="00AE7E04" w:rsidRDefault="00AE7E04">
      <w:pPr>
        <w:rPr>
          <w:rFonts w:ascii="Cambria" w:hAnsi="Cambria" w:cs="Cambria"/>
          <w:b/>
        </w:rPr>
      </w:pPr>
    </w:p>
    <w:p w14:paraId="0DE284AE" w14:textId="3C97E687" w:rsidR="00316B8B" w:rsidRDefault="00316B8B">
      <w:pPr>
        <w:pStyle w:val="BodyText"/>
        <w:rPr>
          <w:rFonts w:ascii="Cambria" w:hAnsi="Cambria" w:cs="Cambria"/>
        </w:rPr>
      </w:pPr>
    </w:p>
    <w:p w14:paraId="2A739685" w14:textId="77777777" w:rsidR="007B4E9C" w:rsidRDefault="007B4E9C">
      <w:pPr>
        <w:pStyle w:val="BodyText"/>
        <w:rPr>
          <w:rFonts w:ascii="Cambria" w:hAnsi="Cambria" w:cs="Cambria"/>
        </w:rPr>
      </w:pPr>
    </w:p>
    <w:p w14:paraId="4DBBB79A" w14:textId="77777777" w:rsidR="00AE7E04" w:rsidRPr="00316B8B" w:rsidRDefault="00AE7E04">
      <w:pPr>
        <w:pStyle w:val="BodyText"/>
        <w:rPr>
          <w:rFonts w:ascii="Cambria" w:hAnsi="Cambria" w:cs="Cambria"/>
        </w:rPr>
      </w:pPr>
    </w:p>
    <w:p w14:paraId="00086C18" w14:textId="36BB12B0" w:rsidR="00316B8B" w:rsidRDefault="00AE7E04" w:rsidP="003B2BB3">
      <w:pPr>
        <w:rPr>
          <w:rFonts w:ascii="Cambria" w:hAnsi="Cambria"/>
          <w:b/>
        </w:rPr>
      </w:pPr>
      <w:r>
        <w:rPr>
          <w:rFonts w:ascii="Cambria" w:hAnsi="Cambria"/>
          <w:b/>
        </w:rPr>
        <w:t>Why will this application be useful?</w:t>
      </w:r>
      <w:r w:rsidR="007B4E9C">
        <w:rPr>
          <w:rFonts w:ascii="Cambria" w:hAnsi="Cambria"/>
          <w:b/>
        </w:rPr>
        <w:t xml:space="preserve"> (2 marks)</w:t>
      </w:r>
    </w:p>
    <w:p w14:paraId="72F9CEE0" w14:textId="77777777" w:rsidR="00B2369B" w:rsidRPr="00B2369B" w:rsidRDefault="00B2369B" w:rsidP="00B2369B">
      <w:pPr>
        <w:rPr>
          <w:rFonts w:ascii="Cambria" w:hAnsi="Cambria"/>
        </w:rPr>
      </w:pPr>
      <w:r w:rsidRPr="00B2369B">
        <w:rPr>
          <w:rFonts w:ascii="Cambria" w:hAnsi="Cambria"/>
        </w:rPr>
        <w:t>The Carbon Footprint Tracker's advantages include personal accountability By keeping a journal of their daily activities and being aware of how those acts affect the environment, individuals may motivate themselves to develop habits that reduce their carbon footprint.</w:t>
      </w:r>
    </w:p>
    <w:p w14:paraId="74825884" w14:textId="77777777" w:rsidR="00B2369B" w:rsidRPr="00B2369B" w:rsidRDefault="00B2369B" w:rsidP="00B2369B">
      <w:pPr>
        <w:rPr>
          <w:rFonts w:ascii="Cambria" w:hAnsi="Cambria"/>
        </w:rPr>
      </w:pPr>
    </w:p>
    <w:p w14:paraId="478AA495" w14:textId="77777777" w:rsidR="00B2369B" w:rsidRPr="00B2369B" w:rsidRDefault="00B2369B" w:rsidP="00B2369B">
      <w:pPr>
        <w:rPr>
          <w:rFonts w:ascii="Cambria" w:hAnsi="Cambria"/>
        </w:rPr>
      </w:pPr>
      <w:r w:rsidRPr="00B2369B">
        <w:rPr>
          <w:rFonts w:ascii="Cambria" w:hAnsi="Cambria"/>
        </w:rPr>
        <w:lastRenderedPageBreak/>
        <w:t>Educational Resource: By raising awareness of the sources and impacts of carbon emissions, it gives individuals the information and abilities they need to lessen their carbon footprint.</w:t>
      </w:r>
    </w:p>
    <w:p w14:paraId="2CD8BFDF" w14:textId="77777777" w:rsidR="00B2369B" w:rsidRPr="00B2369B" w:rsidRDefault="00B2369B" w:rsidP="00B2369B">
      <w:pPr>
        <w:rPr>
          <w:rFonts w:ascii="Cambria" w:hAnsi="Cambria"/>
        </w:rPr>
      </w:pPr>
    </w:p>
    <w:p w14:paraId="12459C64" w14:textId="77777777" w:rsidR="00B2369B" w:rsidRPr="00B2369B" w:rsidRDefault="00B2369B" w:rsidP="00B2369B">
      <w:pPr>
        <w:rPr>
          <w:rFonts w:ascii="Cambria" w:hAnsi="Cambria"/>
        </w:rPr>
      </w:pPr>
      <w:r w:rsidRPr="00B2369B">
        <w:rPr>
          <w:rFonts w:ascii="Cambria" w:hAnsi="Cambria"/>
        </w:rPr>
        <w:t>Setting Objectives and Monitoring Results: Users may set objectives for lowering CO2 emissions and keep track of their progress to promote continuous development.</w:t>
      </w:r>
    </w:p>
    <w:p w14:paraId="138D5BA8" w14:textId="77777777" w:rsidR="00B2369B" w:rsidRPr="00B2369B" w:rsidRDefault="00B2369B" w:rsidP="00B2369B">
      <w:pPr>
        <w:rPr>
          <w:rFonts w:ascii="Cambria" w:hAnsi="Cambria"/>
        </w:rPr>
      </w:pPr>
    </w:p>
    <w:p w14:paraId="3101FFC5" w14:textId="77777777" w:rsidR="00B2369B" w:rsidRPr="00B2369B" w:rsidRDefault="00B2369B" w:rsidP="00B2369B">
      <w:pPr>
        <w:rPr>
          <w:rFonts w:ascii="Cambria" w:hAnsi="Cambria"/>
        </w:rPr>
      </w:pPr>
    </w:p>
    <w:p w14:paraId="34BDE3D6" w14:textId="77777777" w:rsidR="00B2369B" w:rsidRPr="00B2369B" w:rsidRDefault="00B2369B" w:rsidP="00B2369B">
      <w:pPr>
        <w:rPr>
          <w:rFonts w:ascii="Cambria" w:hAnsi="Cambria"/>
        </w:rPr>
      </w:pPr>
    </w:p>
    <w:p w14:paraId="2613D142" w14:textId="1BDAC25B" w:rsidR="00316B8B" w:rsidRDefault="00316B8B" w:rsidP="003B2BB3">
      <w:pPr>
        <w:rPr>
          <w:rFonts w:ascii="Cambria" w:hAnsi="Cambria"/>
        </w:rPr>
      </w:pPr>
    </w:p>
    <w:p w14:paraId="325EE152" w14:textId="77777777" w:rsidR="007B4E9C" w:rsidRPr="00316B8B" w:rsidRDefault="007B4E9C" w:rsidP="003B2BB3">
      <w:pPr>
        <w:rPr>
          <w:rFonts w:ascii="Cambria" w:hAnsi="Cambria"/>
        </w:rPr>
      </w:pPr>
    </w:p>
    <w:p w14:paraId="31D89DCC" w14:textId="27877F75" w:rsidR="00AE7E04" w:rsidRDefault="00AE7E04" w:rsidP="00AE7E04">
      <w:pPr>
        <w:ind w:left="420"/>
        <w:rPr>
          <w:rFonts w:ascii="Cambria" w:hAnsi="Cambria" w:cs="Cambria"/>
        </w:rPr>
      </w:pPr>
    </w:p>
    <w:p w14:paraId="143177C9" w14:textId="77777777" w:rsidR="007B4E9C" w:rsidRPr="00AE7E04" w:rsidRDefault="007B4E9C" w:rsidP="00AE7E04">
      <w:pPr>
        <w:ind w:left="420"/>
        <w:rPr>
          <w:rFonts w:ascii="Cambria" w:hAnsi="Cambria" w:cs="Cambria"/>
          <w:b/>
        </w:rPr>
      </w:pPr>
    </w:p>
    <w:p w14:paraId="3091BCAB" w14:textId="22C66C1D" w:rsidR="002569BC" w:rsidRPr="00316B8B" w:rsidRDefault="00A82BC4" w:rsidP="00AE7E04">
      <w:pPr>
        <w:rPr>
          <w:rFonts w:ascii="Cambria" w:hAnsi="Cambria" w:cs="Cambria"/>
          <w:b/>
        </w:rPr>
      </w:pPr>
      <w:r>
        <w:rPr>
          <w:rFonts w:ascii="Cambria" w:hAnsi="Cambria" w:cs="Cambria"/>
          <w:b/>
        </w:rPr>
        <w:t>Private GitHub Repository Link</w:t>
      </w:r>
      <w:r w:rsidR="007B4E9C">
        <w:rPr>
          <w:rFonts w:ascii="Cambria" w:hAnsi="Cambria" w:cs="Cambria"/>
          <w:b/>
        </w:rPr>
        <w:t xml:space="preserve"> (</w:t>
      </w:r>
      <w:r>
        <w:rPr>
          <w:rFonts w:ascii="Cambria" w:hAnsi="Cambria" w:cs="Cambria"/>
          <w:b/>
        </w:rPr>
        <w:t>1</w:t>
      </w:r>
      <w:r w:rsidR="007B4E9C">
        <w:rPr>
          <w:rFonts w:ascii="Cambria" w:hAnsi="Cambria" w:cs="Cambria"/>
          <w:b/>
        </w:rPr>
        <w:t xml:space="preserve"> mark)</w:t>
      </w:r>
    </w:p>
    <w:p w14:paraId="5256ED86" w14:textId="51318FDD" w:rsidR="002569BC" w:rsidRDefault="00AE7E04" w:rsidP="00AE7E04">
      <w:pPr>
        <w:rPr>
          <w:rFonts w:ascii="Cambria" w:hAnsi="Cambria" w:cs="Cambria"/>
        </w:rPr>
      </w:pPr>
      <w:r>
        <w:rPr>
          <w:rFonts w:ascii="Cambria" w:hAnsi="Cambria" w:cs="Cambria"/>
        </w:rPr>
        <w:t xml:space="preserve">Provide </w:t>
      </w:r>
      <w:r w:rsidR="00A82BC4">
        <w:rPr>
          <w:rFonts w:ascii="Cambria" w:hAnsi="Cambria" w:cs="Cambria"/>
        </w:rPr>
        <w:t xml:space="preserve">your link here and ensure you have added </w:t>
      </w:r>
      <w:r w:rsidR="00344BDE" w:rsidRPr="00344BDE">
        <w:rPr>
          <w:rFonts w:ascii="Cambria" w:hAnsi="Cambria" w:cs="Cambria"/>
          <w:b/>
          <w:bCs/>
        </w:rPr>
        <w:t>Dario-Hesami</w:t>
      </w:r>
      <w:r w:rsidR="00A10AA3">
        <w:rPr>
          <w:rFonts w:ascii="Cambria" w:hAnsi="Cambria" w:cs="Cambria"/>
          <w:b/>
        </w:rPr>
        <w:t xml:space="preserve"> </w:t>
      </w:r>
      <w:r w:rsidR="00A82BC4">
        <w:rPr>
          <w:rFonts w:ascii="Cambria" w:hAnsi="Cambria" w:cs="Cambria"/>
        </w:rPr>
        <w:t xml:space="preserve">as </w:t>
      </w:r>
      <w:r w:rsidR="00344BDE">
        <w:rPr>
          <w:rFonts w:ascii="Cambria" w:hAnsi="Cambria" w:cs="Cambria"/>
        </w:rPr>
        <w:t>a collaborator</w:t>
      </w:r>
      <w:r w:rsidR="00A82BC4">
        <w:rPr>
          <w:rFonts w:ascii="Cambria" w:hAnsi="Cambria" w:cs="Cambria"/>
        </w:rPr>
        <w:t xml:space="preserve"> in your repository </w:t>
      </w:r>
      <w:r w:rsidR="00344BDE">
        <w:rPr>
          <w:rFonts w:ascii="Cambria" w:hAnsi="Cambria" w:cs="Cambria"/>
        </w:rPr>
        <w:t>(</w:t>
      </w:r>
      <w:r w:rsidR="00A82BC4" w:rsidRPr="00344BDE">
        <w:rPr>
          <w:rFonts w:ascii="Cambria" w:hAnsi="Cambria" w:cs="Cambria"/>
          <w:sz w:val="22"/>
          <w:szCs w:val="22"/>
        </w:rPr>
        <w:t xml:space="preserve">Settings </w:t>
      </w:r>
      <w:r w:rsidR="00344BDE" w:rsidRPr="00344BDE">
        <w:rPr>
          <w:rFonts w:ascii="Cambria" w:hAnsi="Cambria" w:cs="Cambria"/>
          <w:sz w:val="22"/>
          <w:szCs w:val="22"/>
        </w:rPr>
        <w:t>&gt;</w:t>
      </w:r>
      <w:r w:rsidR="00A82BC4" w:rsidRPr="00344BDE">
        <w:rPr>
          <w:rFonts w:ascii="Cambria" w:hAnsi="Cambria" w:cs="Cambria"/>
          <w:sz w:val="22"/>
          <w:szCs w:val="22"/>
        </w:rPr>
        <w:t xml:space="preserve"> </w:t>
      </w:r>
      <w:r w:rsidR="00344BDE" w:rsidRPr="00344BDE">
        <w:rPr>
          <w:rFonts w:ascii="Cambria" w:hAnsi="Cambria" w:cs="Cambria"/>
          <w:sz w:val="22"/>
          <w:szCs w:val="22"/>
        </w:rPr>
        <w:t xml:space="preserve">Collaborators &gt; </w:t>
      </w:r>
      <w:r w:rsidR="00A82BC4" w:rsidRPr="00344BDE">
        <w:rPr>
          <w:rFonts w:ascii="Cambria" w:hAnsi="Cambria" w:cs="Cambria"/>
          <w:sz w:val="22"/>
          <w:szCs w:val="22"/>
        </w:rPr>
        <w:t xml:space="preserve">Manage </w:t>
      </w:r>
      <w:r w:rsidR="00344BDE" w:rsidRPr="00344BDE">
        <w:rPr>
          <w:rFonts w:ascii="Cambria" w:hAnsi="Cambria" w:cs="Cambria"/>
          <w:sz w:val="22"/>
          <w:szCs w:val="22"/>
        </w:rPr>
        <w:t>a</w:t>
      </w:r>
      <w:r w:rsidR="00A82BC4" w:rsidRPr="00344BDE">
        <w:rPr>
          <w:rFonts w:ascii="Cambria" w:hAnsi="Cambria" w:cs="Cambria"/>
          <w:sz w:val="22"/>
          <w:szCs w:val="22"/>
        </w:rPr>
        <w:t>ccess</w:t>
      </w:r>
      <w:r w:rsidR="00344BDE" w:rsidRPr="00344BDE">
        <w:rPr>
          <w:rFonts w:ascii="Cambria" w:hAnsi="Cambria" w:cs="Cambria"/>
          <w:sz w:val="22"/>
          <w:szCs w:val="22"/>
        </w:rPr>
        <w:t xml:space="preserve"> – Add people</w:t>
      </w:r>
      <w:r w:rsidR="00344BDE">
        <w:rPr>
          <w:rFonts w:ascii="Cambria" w:hAnsi="Cambria" w:cs="Cambria"/>
        </w:rPr>
        <w:t>)</w:t>
      </w:r>
      <w:r>
        <w:rPr>
          <w:rFonts w:ascii="Cambria" w:hAnsi="Cambria" w:cs="Cambria"/>
        </w:rPr>
        <w:t>.</w:t>
      </w:r>
      <w:r w:rsidR="008D7E32">
        <w:rPr>
          <w:rFonts w:ascii="Cambria" w:hAnsi="Cambria" w:cs="Cambria"/>
        </w:rPr>
        <w:t xml:space="preserve"> You will use this same repository for Assignments 2</w:t>
      </w:r>
      <w:r w:rsidR="00D91069">
        <w:rPr>
          <w:rFonts w:ascii="Cambria" w:hAnsi="Cambria" w:cs="Cambria"/>
        </w:rPr>
        <w:t xml:space="preserve"> and</w:t>
      </w:r>
      <w:r w:rsidR="008D7E32">
        <w:rPr>
          <w:rFonts w:ascii="Cambria" w:hAnsi="Cambria" w:cs="Cambria"/>
        </w:rPr>
        <w:t xml:space="preserve"> 3.</w:t>
      </w:r>
    </w:p>
    <w:p w14:paraId="33A72A13" w14:textId="77777777" w:rsidR="007B4E9C" w:rsidRDefault="007B4E9C" w:rsidP="00AE7E04">
      <w:pPr>
        <w:rPr>
          <w:rFonts w:ascii="Cambria" w:hAnsi="Cambria" w:cs="Cambria"/>
        </w:rPr>
      </w:pPr>
    </w:p>
    <w:p w14:paraId="40B59000" w14:textId="5D7907F3" w:rsidR="007B4E9C" w:rsidRPr="009F204D" w:rsidRDefault="007B4E9C" w:rsidP="00AE7E04">
      <w:pPr>
        <w:rPr>
          <w:rFonts w:ascii="Cambria" w:hAnsi="Cambria" w:cs="Cambria"/>
        </w:rPr>
      </w:pPr>
      <w:r>
        <w:rPr>
          <w:rFonts w:ascii="Cambria" w:hAnsi="Cambria" w:cs="Cambria"/>
        </w:rPr>
        <w:br/>
      </w:r>
    </w:p>
    <w:sectPr w:rsidR="007B4E9C" w:rsidRPr="009F204D">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DCB58" w14:textId="77777777" w:rsidR="00A06837" w:rsidRDefault="00A06837">
      <w:r>
        <w:separator/>
      </w:r>
    </w:p>
  </w:endnote>
  <w:endnote w:type="continuationSeparator" w:id="0">
    <w:p w14:paraId="3109C22E" w14:textId="77777777" w:rsidR="00A06837" w:rsidRDefault="00A0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D4C10" w14:textId="77777777" w:rsidR="008E4F31" w:rsidRDefault="008E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8D7C3" w14:textId="69F73A24"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E76360">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E76360">
      <w:rPr>
        <w:rFonts w:cs="Cambria"/>
        <w:noProof/>
      </w:rPr>
      <w:t>1</w:t>
    </w:r>
    <w:r>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3F34B" w14:textId="77777777" w:rsidR="008E4F31" w:rsidRDefault="008E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E42D1" w14:textId="77777777" w:rsidR="00A06837" w:rsidRDefault="00A06837">
      <w:r>
        <w:separator/>
      </w:r>
    </w:p>
  </w:footnote>
  <w:footnote w:type="continuationSeparator" w:id="0">
    <w:p w14:paraId="73380148" w14:textId="77777777" w:rsidR="00A06837" w:rsidRDefault="00A06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06862" w14:textId="77777777" w:rsidR="009E2F2E" w:rsidRDefault="009E2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B94F" w14:textId="1BD23BF1" w:rsidR="002569BC" w:rsidRDefault="0006051E">
    <w:pPr>
      <w:pStyle w:val="Header"/>
      <w:rPr>
        <w:rFonts w:ascii="Cambria" w:hAnsi="Cambria" w:cs="Cambria"/>
        <w:color w:val="808080"/>
        <w:sz w:val="22"/>
      </w:rPr>
    </w:pPr>
    <w:r>
      <w:rPr>
        <w:rFonts w:ascii="Cambria" w:hAnsi="Cambria" w:cs="Cambria"/>
        <w:b/>
        <w:bCs/>
        <w:color w:val="808080"/>
        <w:sz w:val="22"/>
      </w:rPr>
      <w:t>COMP</w:t>
    </w:r>
    <w:r w:rsidR="002569BC">
      <w:rPr>
        <w:rFonts w:ascii="Cambria" w:hAnsi="Cambria" w:cs="Cambria"/>
        <w:b/>
        <w:bCs/>
        <w:color w:val="808080"/>
        <w:sz w:val="22"/>
      </w:rPr>
      <w:t>2</w:t>
    </w:r>
    <w:r w:rsidR="00A82BC4">
      <w:rPr>
        <w:rFonts w:ascii="Cambria" w:hAnsi="Cambria" w:cs="Cambria"/>
        <w:b/>
        <w:bCs/>
        <w:color w:val="808080"/>
        <w:sz w:val="22"/>
      </w:rPr>
      <w:t>084</w:t>
    </w:r>
    <w:r w:rsidR="00F85588">
      <w:rPr>
        <w:rFonts w:ascii="Cambria" w:hAnsi="Cambria" w:cs="Cambria"/>
        <w:b/>
        <w:bCs/>
        <w:color w:val="808080"/>
        <w:sz w:val="22"/>
      </w:rPr>
      <w:t xml:space="preserve"> </w:t>
    </w:r>
    <w:r w:rsidR="002569BC">
      <w:rPr>
        <w:rFonts w:ascii="Cambria" w:hAnsi="Cambria" w:cs="Cambria"/>
        <w:b/>
        <w:bCs/>
        <w:color w:val="808080"/>
        <w:sz w:val="22"/>
      </w:rPr>
      <w:t xml:space="preserve">Assignment </w:t>
    </w:r>
    <w:r w:rsidR="00A82BC4">
      <w:rPr>
        <w:rFonts w:ascii="Cambria" w:hAnsi="Cambria" w:cs="Cambria"/>
        <w:b/>
        <w:bCs/>
        <w:color w:val="808080"/>
        <w:sz w:val="22"/>
      </w:rPr>
      <w:t>1</w:t>
    </w:r>
  </w:p>
  <w:p w14:paraId="3552F9D8" w14:textId="7690A9CD" w:rsidR="002569BC" w:rsidRDefault="00990A59">
    <w:pPr>
      <w:pStyle w:val="Header"/>
    </w:pPr>
    <w:r>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EC13D0"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sidR="002569BC">
      <w:rPr>
        <w:rFonts w:ascii="Cambria" w:hAnsi="Cambria" w:cs="Cambria"/>
        <w:color w:val="808080"/>
        <w:sz w:val="22"/>
      </w:rPr>
      <w:t>Georgian College</w:t>
    </w:r>
  </w:p>
  <w:p w14:paraId="4B47ADE8" w14:textId="77777777" w:rsidR="002569BC" w:rsidRDefault="002569BC">
    <w:pPr>
      <w:pStyle w:val="Header"/>
    </w:pPr>
  </w:p>
  <w:p w14:paraId="17E78057" w14:textId="77777777" w:rsidR="002569BC" w:rsidRDefault="002569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DC40A" w14:textId="77777777" w:rsidR="009E2F2E" w:rsidRDefault="009E2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F6343"/>
    <w:multiLevelType w:val="hybridMultilevel"/>
    <w:tmpl w:val="A5FAD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8069A"/>
    <w:multiLevelType w:val="hybridMultilevel"/>
    <w:tmpl w:val="D340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166776">
    <w:abstractNumId w:val="0"/>
  </w:num>
  <w:num w:numId="2" w16cid:durableId="300307244">
    <w:abstractNumId w:val="1"/>
  </w:num>
  <w:num w:numId="3" w16cid:durableId="292255303">
    <w:abstractNumId w:val="2"/>
  </w:num>
  <w:num w:numId="4" w16cid:durableId="1447965728">
    <w:abstractNumId w:val="3"/>
  </w:num>
  <w:num w:numId="5" w16cid:durableId="508106321">
    <w:abstractNumId w:val="4"/>
  </w:num>
  <w:num w:numId="6" w16cid:durableId="136461243">
    <w:abstractNumId w:val="5"/>
  </w:num>
  <w:num w:numId="7" w16cid:durableId="1094013424">
    <w:abstractNumId w:val="6"/>
  </w:num>
  <w:num w:numId="8" w16cid:durableId="828592973">
    <w:abstractNumId w:val="10"/>
  </w:num>
  <w:num w:numId="9" w16cid:durableId="1364942592">
    <w:abstractNumId w:val="15"/>
  </w:num>
  <w:num w:numId="10" w16cid:durableId="1953783881">
    <w:abstractNumId w:val="20"/>
  </w:num>
  <w:num w:numId="11" w16cid:durableId="1208185207">
    <w:abstractNumId w:val="13"/>
  </w:num>
  <w:num w:numId="12" w16cid:durableId="1857845341">
    <w:abstractNumId w:val="14"/>
  </w:num>
  <w:num w:numId="13" w16cid:durableId="941843755">
    <w:abstractNumId w:val="19"/>
  </w:num>
  <w:num w:numId="14" w16cid:durableId="244995118">
    <w:abstractNumId w:val="16"/>
  </w:num>
  <w:num w:numId="15" w16cid:durableId="1984966234">
    <w:abstractNumId w:val="7"/>
  </w:num>
  <w:num w:numId="16" w16cid:durableId="1731690387">
    <w:abstractNumId w:val="8"/>
  </w:num>
  <w:num w:numId="17" w16cid:durableId="1170562497">
    <w:abstractNumId w:val="21"/>
  </w:num>
  <w:num w:numId="18" w16cid:durableId="2137605238">
    <w:abstractNumId w:val="11"/>
  </w:num>
  <w:num w:numId="19" w16cid:durableId="958950945">
    <w:abstractNumId w:val="12"/>
  </w:num>
  <w:num w:numId="20" w16cid:durableId="984550069">
    <w:abstractNumId w:val="18"/>
  </w:num>
  <w:num w:numId="21" w16cid:durableId="2102869378">
    <w:abstractNumId w:val="17"/>
  </w:num>
  <w:num w:numId="22" w16cid:durableId="376395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34B6A"/>
    <w:rsid w:val="0006051E"/>
    <w:rsid w:val="00063E52"/>
    <w:rsid w:val="000A1631"/>
    <w:rsid w:val="000C4A9F"/>
    <w:rsid w:val="000D7641"/>
    <w:rsid w:val="000E747E"/>
    <w:rsid w:val="000F5B23"/>
    <w:rsid w:val="00102A5E"/>
    <w:rsid w:val="001060AD"/>
    <w:rsid w:val="00112A45"/>
    <w:rsid w:val="0012090F"/>
    <w:rsid w:val="00145121"/>
    <w:rsid w:val="00160674"/>
    <w:rsid w:val="0016382E"/>
    <w:rsid w:val="00177AF8"/>
    <w:rsid w:val="00181AFB"/>
    <w:rsid w:val="00191F24"/>
    <w:rsid w:val="00194144"/>
    <w:rsid w:val="001A3BB8"/>
    <w:rsid w:val="001B11F0"/>
    <w:rsid w:val="001D7896"/>
    <w:rsid w:val="001F784F"/>
    <w:rsid w:val="001F7A83"/>
    <w:rsid w:val="00207259"/>
    <w:rsid w:val="00223F92"/>
    <w:rsid w:val="00234007"/>
    <w:rsid w:val="002569BC"/>
    <w:rsid w:val="002863FD"/>
    <w:rsid w:val="002E1DB1"/>
    <w:rsid w:val="00316B8B"/>
    <w:rsid w:val="00320721"/>
    <w:rsid w:val="00341DC0"/>
    <w:rsid w:val="00344BDE"/>
    <w:rsid w:val="003643BC"/>
    <w:rsid w:val="00392957"/>
    <w:rsid w:val="0039572B"/>
    <w:rsid w:val="003B082C"/>
    <w:rsid w:val="003B2BB3"/>
    <w:rsid w:val="003C465A"/>
    <w:rsid w:val="003D7BE8"/>
    <w:rsid w:val="003F116E"/>
    <w:rsid w:val="003F5D7A"/>
    <w:rsid w:val="00436E07"/>
    <w:rsid w:val="0045469F"/>
    <w:rsid w:val="004552BA"/>
    <w:rsid w:val="00455B78"/>
    <w:rsid w:val="00466328"/>
    <w:rsid w:val="004B5936"/>
    <w:rsid w:val="004F28A3"/>
    <w:rsid w:val="00505BDC"/>
    <w:rsid w:val="00522E45"/>
    <w:rsid w:val="005255BD"/>
    <w:rsid w:val="00542B88"/>
    <w:rsid w:val="0055450F"/>
    <w:rsid w:val="0056618F"/>
    <w:rsid w:val="005B7CD1"/>
    <w:rsid w:val="00614EA8"/>
    <w:rsid w:val="006407F5"/>
    <w:rsid w:val="00643C35"/>
    <w:rsid w:val="00660034"/>
    <w:rsid w:val="006A5EB8"/>
    <w:rsid w:val="007204AB"/>
    <w:rsid w:val="00730FB9"/>
    <w:rsid w:val="007646A0"/>
    <w:rsid w:val="007711CC"/>
    <w:rsid w:val="00775DC5"/>
    <w:rsid w:val="00782212"/>
    <w:rsid w:val="00792529"/>
    <w:rsid w:val="007932D7"/>
    <w:rsid w:val="007A7959"/>
    <w:rsid w:val="007B0D20"/>
    <w:rsid w:val="007B4E9C"/>
    <w:rsid w:val="007C0034"/>
    <w:rsid w:val="007C0861"/>
    <w:rsid w:val="007C1B30"/>
    <w:rsid w:val="007D4DE5"/>
    <w:rsid w:val="007F3359"/>
    <w:rsid w:val="008145AE"/>
    <w:rsid w:val="00831907"/>
    <w:rsid w:val="00833425"/>
    <w:rsid w:val="0084089D"/>
    <w:rsid w:val="00850CC4"/>
    <w:rsid w:val="00862C79"/>
    <w:rsid w:val="008A727C"/>
    <w:rsid w:val="008B598D"/>
    <w:rsid w:val="008D7E32"/>
    <w:rsid w:val="008E003D"/>
    <w:rsid w:val="008E4F31"/>
    <w:rsid w:val="008F7E0D"/>
    <w:rsid w:val="00903E73"/>
    <w:rsid w:val="00915880"/>
    <w:rsid w:val="009162E6"/>
    <w:rsid w:val="00916BD2"/>
    <w:rsid w:val="00932D26"/>
    <w:rsid w:val="00945C0B"/>
    <w:rsid w:val="00961DD9"/>
    <w:rsid w:val="00974671"/>
    <w:rsid w:val="00980476"/>
    <w:rsid w:val="00990A59"/>
    <w:rsid w:val="009A1495"/>
    <w:rsid w:val="009E2F2E"/>
    <w:rsid w:val="009F204D"/>
    <w:rsid w:val="009F5882"/>
    <w:rsid w:val="00A0004F"/>
    <w:rsid w:val="00A06837"/>
    <w:rsid w:val="00A10AA3"/>
    <w:rsid w:val="00A73C57"/>
    <w:rsid w:val="00A7424D"/>
    <w:rsid w:val="00A82BC4"/>
    <w:rsid w:val="00A902D9"/>
    <w:rsid w:val="00AE343B"/>
    <w:rsid w:val="00AE7E04"/>
    <w:rsid w:val="00AF2335"/>
    <w:rsid w:val="00B2369B"/>
    <w:rsid w:val="00B36D33"/>
    <w:rsid w:val="00B54CEB"/>
    <w:rsid w:val="00B664FA"/>
    <w:rsid w:val="00B67226"/>
    <w:rsid w:val="00BB06D1"/>
    <w:rsid w:val="00BB3441"/>
    <w:rsid w:val="00BB6C49"/>
    <w:rsid w:val="00BE1163"/>
    <w:rsid w:val="00BF248E"/>
    <w:rsid w:val="00BF3F9D"/>
    <w:rsid w:val="00BF47DA"/>
    <w:rsid w:val="00BF58BC"/>
    <w:rsid w:val="00C31B42"/>
    <w:rsid w:val="00C42C13"/>
    <w:rsid w:val="00C52796"/>
    <w:rsid w:val="00C551BC"/>
    <w:rsid w:val="00C55F45"/>
    <w:rsid w:val="00C61CEE"/>
    <w:rsid w:val="00C65207"/>
    <w:rsid w:val="00C85AF0"/>
    <w:rsid w:val="00C968E0"/>
    <w:rsid w:val="00CA607F"/>
    <w:rsid w:val="00CC205F"/>
    <w:rsid w:val="00D0302D"/>
    <w:rsid w:val="00D05ECD"/>
    <w:rsid w:val="00D52DE5"/>
    <w:rsid w:val="00D6232A"/>
    <w:rsid w:val="00D64C8F"/>
    <w:rsid w:val="00D91069"/>
    <w:rsid w:val="00DA1AD9"/>
    <w:rsid w:val="00DA23E6"/>
    <w:rsid w:val="00DB3CFA"/>
    <w:rsid w:val="00DD497C"/>
    <w:rsid w:val="00DE2803"/>
    <w:rsid w:val="00DE590D"/>
    <w:rsid w:val="00DF05C1"/>
    <w:rsid w:val="00E06793"/>
    <w:rsid w:val="00E3013B"/>
    <w:rsid w:val="00E364AB"/>
    <w:rsid w:val="00E41B97"/>
    <w:rsid w:val="00E55A3D"/>
    <w:rsid w:val="00E7043D"/>
    <w:rsid w:val="00E70D26"/>
    <w:rsid w:val="00E75A47"/>
    <w:rsid w:val="00E76360"/>
    <w:rsid w:val="00E83020"/>
    <w:rsid w:val="00E9304F"/>
    <w:rsid w:val="00EA0654"/>
    <w:rsid w:val="00EE0501"/>
    <w:rsid w:val="00EE0C35"/>
    <w:rsid w:val="00EE26B7"/>
    <w:rsid w:val="00EF7A71"/>
    <w:rsid w:val="00F0014B"/>
    <w:rsid w:val="00F269E3"/>
    <w:rsid w:val="00F66538"/>
    <w:rsid w:val="00F732EB"/>
    <w:rsid w:val="00F7398D"/>
    <w:rsid w:val="00F85588"/>
    <w:rsid w:val="00F929EE"/>
    <w:rsid w:val="00F93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paragraph" w:styleId="Heading5">
    <w:name w:val="heading 5"/>
    <w:basedOn w:val="Normal"/>
    <w:next w:val="Normal"/>
    <w:link w:val="Heading5Char"/>
    <w:uiPriority w:val="9"/>
    <w:semiHidden/>
    <w:unhideWhenUsed/>
    <w:qFormat/>
    <w:rsid w:val="00344BD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 w:type="character" w:styleId="UnresolvedMention">
    <w:name w:val="Unresolved Mention"/>
    <w:basedOn w:val="DefaultParagraphFont"/>
    <w:uiPriority w:val="99"/>
    <w:semiHidden/>
    <w:unhideWhenUsed/>
    <w:rsid w:val="006A5EB8"/>
    <w:rPr>
      <w:color w:val="605E5C"/>
      <w:shd w:val="clear" w:color="auto" w:fill="E1DFDD"/>
    </w:rPr>
  </w:style>
  <w:style w:type="character" w:customStyle="1" w:styleId="Heading5Char">
    <w:name w:val="Heading 5 Char"/>
    <w:basedOn w:val="DefaultParagraphFont"/>
    <w:link w:val="Heading5"/>
    <w:uiPriority w:val="9"/>
    <w:semiHidden/>
    <w:rsid w:val="00344BDE"/>
    <w:rPr>
      <w:rFonts w:asciiTheme="majorHAnsi" w:eastAsiaTheme="majorEastAsia" w:hAnsiTheme="majorHAnsi" w:cstheme="majorBidi"/>
      <w:color w:val="2E74B5"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54116">
      <w:bodyDiv w:val="1"/>
      <w:marLeft w:val="0"/>
      <w:marRight w:val="0"/>
      <w:marTop w:val="0"/>
      <w:marBottom w:val="0"/>
      <w:divBdr>
        <w:top w:val="none" w:sz="0" w:space="0" w:color="auto"/>
        <w:left w:val="none" w:sz="0" w:space="0" w:color="auto"/>
        <w:bottom w:val="none" w:sz="0" w:space="0" w:color="auto"/>
        <w:right w:val="none" w:sz="0" w:space="0" w:color="auto"/>
      </w:divBdr>
    </w:div>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orgiancollege.sharepoint.com/:x:/r/sites/ASP_NETCoreMVC-24S-03/Shared%20Documents/General/Group%20Project%20-%20Registration%20-%20COMP2084%20S24-03.xlsx?d=wbff3092dab0e4217b2505ed1df8cbe0f&amp;csf=1&amp;web=1&amp;e=WQj7k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200564275@student.georgianc.on.ca" TargetMode="External"/><Relationship Id="rId4" Type="http://schemas.openxmlformats.org/officeDocument/2006/relationships/settings" Target="settings.xml"/><Relationship Id="rId9" Type="http://schemas.openxmlformats.org/officeDocument/2006/relationships/hyperlink" Target="mailto:200562749@student.georgianc.on.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15D30-B06A-46C1-9F36-F12067E6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397</Words>
  <Characters>2327</Characters>
  <Application>Microsoft Office Word</Application>
  <DocSecurity>0</DocSecurity>
  <Lines>75</Lines>
  <Paragraphs>26</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Neetu</cp:lastModifiedBy>
  <cp:revision>31</cp:revision>
  <cp:lastPrinted>2010-02-04T14:38:00Z</cp:lastPrinted>
  <dcterms:created xsi:type="dcterms:W3CDTF">2020-09-03T13:38:00Z</dcterms:created>
  <dcterms:modified xsi:type="dcterms:W3CDTF">2024-05-24T20:37:00Z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8d9f6b29246496c5f89c846dce9279ef1102c2f0299e559c0ac74ca4ee79a902</vt:lpwstr>
  </property>
</Properties>
</file>